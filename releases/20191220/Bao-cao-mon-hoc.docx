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2AE0245F">
                <wp:simplePos x="0" y="0"/>
                <wp:positionH relativeFrom="column">
                  <wp:posOffset>-80645</wp:posOffset>
                </wp:positionH>
                <wp:positionV relativeFrom="paragraph">
                  <wp:posOffset>-21590</wp:posOffset>
                </wp:positionV>
                <wp:extent cx="1722120" cy="572494"/>
                <wp:effectExtent l="0" t="0" r="11430" b="18415"/>
                <wp:wrapNone/>
                <wp:docPr id="11" name="Text Box 11"/>
                <wp:cNvGraphicFramePr/>
                <a:graphic xmlns:a="http://schemas.openxmlformats.org/drawingml/2006/main">
                  <a:graphicData uri="http://schemas.microsoft.com/office/word/2010/wordprocessingShape">
                    <wps:wsp>
                      <wps:cNvSpPr txBox="1"/>
                      <wps:spPr>
                        <a:xfrm>
                          <a:off x="0" y="0"/>
                          <a:ext cx="1722120" cy="572494"/>
                        </a:xfrm>
                        <a:prstGeom prst="rect">
                          <a:avLst/>
                        </a:prstGeom>
                        <a:solidFill>
                          <a:schemeClr val="lt1"/>
                        </a:solidFill>
                        <a:ln w="6350">
                          <a:solidFill>
                            <a:prstClr val="black"/>
                          </a:solidFill>
                        </a:ln>
                      </wps:spPr>
                      <wps:txbx>
                        <w:txbxContent>
                          <w:p w14:paraId="43F0BF96" w14:textId="6A569F54" w:rsidR="001501A9" w:rsidRPr="00FB660C" w:rsidRDefault="00FB660C" w:rsidP="00FB660C">
                            <w:pPr>
                              <w:ind w:left="-90"/>
                              <w:rPr>
                                <w:bCs/>
                                <w:iCs/>
                                <w:color w:val="C00000"/>
                              </w:rPr>
                            </w:pPr>
                            <w:r>
                              <w:rPr>
                                <w:b/>
                                <w:i/>
                                <w:noProof/>
                                <w:color w:val="C00000"/>
                              </w:rPr>
                              <w:drawing>
                                <wp:inline distT="0" distB="0" distL="0" distR="0" wp14:anchorId="182B3E86" wp14:editId="70556DAB">
                                  <wp:extent cx="1638300" cy="4743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8">
                                            <a:extLst>
                                              <a:ext uri="{28A0092B-C50C-407E-A947-70E740481C1C}">
                                                <a14:useLocalDpi xmlns:a14="http://schemas.microsoft.com/office/drawing/2010/main" val="0"/>
                                              </a:ext>
                                            </a:extLst>
                                          </a:blip>
                                          <a:stretch>
                                            <a:fillRect/>
                                          </a:stretch>
                                        </pic:blipFill>
                                        <pic:spPr>
                                          <a:xfrm>
                                            <a:off x="0" y="0"/>
                                            <a:ext cx="1638300" cy="4743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35pt;margin-top:-1.7pt;width:135.6pt;height:45.1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" fillcolor="white [3201]" strokeweight=".5pt">
                <v:textbox>
                  <w:txbxContent>
                    <w:p w14:paraId="43F0BF96" w14:textId="6A569F54" w:rsidR="001501A9" w:rsidRPr="00FB660C" w:rsidRDefault="00FB660C" w:rsidP="00FB660C">
                      <w:pPr>
                        <w:ind w:left="-90"/>
                        <w:rPr>
                          <w:bCs/>
                          <w:iCs/>
                          <w:color w:val="C00000"/>
                        </w:rPr>
                      </w:pPr>
                      <w:r>
                        <w:rPr>
                          <w:b/>
                          <w:i/>
                          <w:noProof/>
                          <w:color w:val="C00000"/>
                        </w:rPr>
                        <w:drawing>
                          <wp:inline distT="0" distB="0" distL="0" distR="0" wp14:anchorId="182B3E86" wp14:editId="70556DAB">
                            <wp:extent cx="1638300" cy="4743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8">
                                      <a:extLst>
                                        <a:ext uri="{28A0092B-C50C-407E-A947-70E740481C1C}">
                                          <a14:useLocalDpi xmlns:a14="http://schemas.microsoft.com/office/drawing/2010/main" val="0"/>
                                        </a:ext>
                                      </a:extLst>
                                    </a:blip>
                                    <a:stretch>
                                      <a:fillRect/>
                                    </a:stretch>
                                  </pic:blipFill>
                                  <pic:spPr>
                                    <a:xfrm>
                                      <a:off x="0" y="0"/>
                                      <a:ext cx="1638300" cy="474345"/>
                                    </a:xfrm>
                                    <a:prstGeom prst="rect">
                                      <a:avLst/>
                                    </a:prstGeom>
                                  </pic:spPr>
                                </pic:pic>
                              </a:graphicData>
                            </a:graphic>
                          </wp:inline>
                        </w:drawing>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89615E9" w:rsidR="00F34A9B" w:rsidRPr="009A57EC" w:rsidRDefault="00FB660C">
      <w:pPr>
        <w:pBdr>
          <w:bottom w:val="single" w:sz="4" w:space="1" w:color="808080"/>
        </w:pBdr>
        <w:rPr>
          <w:rFonts w:cs="Arial"/>
          <w:b/>
          <w:color w:val="951B13"/>
          <w:sz w:val="58"/>
          <w:szCs w:val="48"/>
        </w:rPr>
      </w:pPr>
      <w:r>
        <w:rPr>
          <w:rFonts w:cs="Arial"/>
          <w:b/>
          <w:color w:val="951B13"/>
          <w:sz w:val="58"/>
          <w:szCs w:val="48"/>
        </w:rPr>
        <w:t>Game Design Documents</w:t>
      </w:r>
    </w:p>
    <w:p w14:paraId="56AB61EB" w14:textId="57ACE254" w:rsidR="00F34A9B" w:rsidRPr="00FB660C" w:rsidRDefault="00FB660C">
      <w:pPr>
        <w:spacing w:after="80"/>
        <w:rPr>
          <w:rFonts w:ascii="Arial" w:hAnsi="Arial" w:cs="Arial"/>
          <w:b/>
          <w:i/>
          <w:color w:val="951B13"/>
          <w:sz w:val="42"/>
        </w:rPr>
      </w:pPr>
      <w:r>
        <w:rPr>
          <w:rFonts w:ascii="Arial" w:hAnsi="Arial" w:cs="Arial"/>
          <w:b/>
          <w:i/>
          <w:color w:val="951B13"/>
          <w:sz w:val="42"/>
        </w:rPr>
        <w:t>Game Ninja</w:t>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390059">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390059">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390059">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390059">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390059">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390059">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390059">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390059">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390059">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390059">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390059">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390059">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390059">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390059">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390059">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390059">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390059">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390059">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390059">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bookmarkStart w:id="0" w:name="_GoBack"/>
    <w:p w14:paraId="3D04E297" w14:textId="31DF4A21" w:rsidR="00877DC8" w:rsidRDefault="00390059">
      <w:pPr>
        <w:pStyle w:val="TOC1"/>
        <w:rPr>
          <w:rFonts w:asciiTheme="minorHAnsi" w:eastAsiaTheme="minorEastAsia" w:hAnsiTheme="minorHAnsi" w:cstheme="minorBidi"/>
          <w:b w:val="0"/>
          <w:bCs w:val="0"/>
          <w:caps w:val="0"/>
          <w:noProof/>
          <w:sz w:val="22"/>
          <w:szCs w:val="22"/>
          <w:lang w:eastAsia="en-US" w:bidi="ar-SA"/>
        </w:rPr>
      </w:pPr>
      <w:r>
        <w:fldChar w:fldCharType="begin"/>
      </w:r>
      <w:r>
        <w:instrText xml:space="preserve"> HYPERLINK \l "_Toc25660398" </w:instrText>
      </w:r>
      <w:r>
        <w:fldChar w:fldCharType="separate"/>
      </w:r>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r>
        <w:rPr>
          <w:noProof/>
        </w:rPr>
        <w:fldChar w:fldCharType="end"/>
      </w:r>
    </w:p>
    <w:bookmarkEnd w:id="0"/>
    <w:p w14:paraId="7F75A147" w14:textId="385DC09D" w:rsidR="00877DC8" w:rsidRDefault="00390059">
      <w:pPr>
        <w:pStyle w:val="TOC2"/>
        <w:rPr>
          <w:rFonts w:asciiTheme="minorHAnsi" w:eastAsiaTheme="minorEastAsia" w:hAnsiTheme="minorHAnsi" w:cstheme="minorBidi"/>
          <w:noProof/>
          <w:sz w:val="22"/>
          <w:szCs w:val="22"/>
          <w:lang w:eastAsia="en-US" w:bidi="ar-SA"/>
        </w:rPr>
      </w:pPr>
      <w:r>
        <w:fldChar w:fldCharType="begin"/>
      </w:r>
      <w:r>
        <w:instrText xml:space="preserve"> HYPERLINK \l "_Toc25660399" </w:instrText>
      </w:r>
      <w:r>
        <w:fldChar w:fldCharType="separate"/>
      </w:r>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r>
        <w:rPr>
          <w:noProof/>
        </w:rPr>
        <w:fldChar w:fldCharType="end"/>
      </w:r>
    </w:p>
    <w:p w14:paraId="5EB92C9C" w14:textId="381171B3" w:rsidR="00877DC8" w:rsidRDefault="00390059">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390059">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390059">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390059">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390059">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390059">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390059">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390059">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390059">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1" w:name="_Toc25660378"/>
      <w:r>
        <w:lastRenderedPageBreak/>
        <w:t>Giới thiệu dự án</w:t>
      </w:r>
      <w:bookmarkEnd w:id="1"/>
    </w:p>
    <w:p w14:paraId="1D0DE2F3" w14:textId="0770349E" w:rsidR="00587AEE" w:rsidRDefault="009E2E20" w:rsidP="009E2E20">
      <w:pPr>
        <w:pStyle w:val="Heading2"/>
      </w:pPr>
      <w:bookmarkStart w:id="2" w:name="_Toc25660379"/>
      <w:r>
        <w:t xml:space="preserve">Mô tả </w:t>
      </w:r>
      <w:r w:rsidR="00BA730B">
        <w:t>dự án</w:t>
      </w:r>
      <w:bookmarkEnd w:id="2"/>
    </w:p>
    <w:p w14:paraId="769F34E9" w14:textId="2C55EFD4" w:rsidR="00BA730B" w:rsidRPr="001C04DA" w:rsidRDefault="00BA730B" w:rsidP="00BA730B">
      <w:pPr>
        <w:rPr>
          <w:i/>
          <w:iCs/>
        </w:rPr>
      </w:pPr>
      <w:r w:rsidRPr="001C04DA">
        <w:rPr>
          <w:i/>
          <w:iCs/>
        </w:rPr>
        <w:t>Robot dò đường, website quảng cáo, bài tập lớn….</w:t>
      </w:r>
    </w:p>
    <w:p w14:paraId="292D8DFA" w14:textId="13904858" w:rsidR="00BA730B" w:rsidRDefault="00BA730B" w:rsidP="00BA730B">
      <w:pPr>
        <w:pStyle w:val="Heading2"/>
      </w:pPr>
      <w:bookmarkStart w:id="3" w:name="_Toc25660380"/>
      <w:r>
        <w:t>Công cụ quản lý</w:t>
      </w:r>
      <w:bookmarkEnd w:id="3"/>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126A1A8F" w14:textId="72168418"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Heading1"/>
      </w:pPr>
      <w:bookmarkStart w:id="4" w:name="_Toc25660381"/>
      <w:r>
        <w:t>Các nhân sự tham gia dự án</w:t>
      </w:r>
      <w:bookmarkEnd w:id="4"/>
    </w:p>
    <w:p w14:paraId="416F62C7" w14:textId="068E44CF" w:rsidR="00587AEE" w:rsidRDefault="00587AEE" w:rsidP="00587AEE">
      <w:pPr>
        <w:pStyle w:val="Heading2"/>
      </w:pPr>
      <w:bookmarkStart w:id="5" w:name="_Toc25660382"/>
      <w:r>
        <w:t>Thông tin liên hệ phía khách hàng</w:t>
      </w:r>
      <w:bookmarkEnd w:id="5"/>
    </w:p>
    <w:p w14:paraId="1AF25E24" w14:textId="1156042F" w:rsidR="0058075C" w:rsidRPr="001C04DA" w:rsidRDefault="0058075C" w:rsidP="0058075C">
      <w:pPr>
        <w:rPr>
          <w:i/>
          <w:iCs/>
        </w:rPr>
      </w:pPr>
      <w:r w:rsidRPr="001C04DA">
        <w:rPr>
          <w:i/>
          <w:iCs/>
        </w:rPr>
        <w:t xml:space="preserve">Anh Ngô Lam Trung: </w:t>
      </w:r>
    </w:p>
    <w:p w14:paraId="0EE106C2" w14:textId="2BEB27FD" w:rsidR="00587AEE" w:rsidRDefault="00587AEE" w:rsidP="00587AEE">
      <w:pPr>
        <w:pStyle w:val="Heading2"/>
      </w:pPr>
      <w:bookmarkStart w:id="6" w:name="_Toc25660383"/>
      <w:r>
        <w:t>Thông tin liên hệ phía công ty</w:t>
      </w:r>
      <w:bookmarkEnd w:id="6"/>
    </w:p>
    <w:p w14:paraId="325B59B4" w14:textId="3A204097" w:rsidR="0058075C" w:rsidRPr="001C04DA" w:rsidRDefault="0058075C" w:rsidP="0058075C">
      <w:pPr>
        <w:rPr>
          <w:i/>
          <w:iCs/>
        </w:rPr>
      </w:pPr>
      <w:r w:rsidRPr="001C04DA">
        <w:rPr>
          <w:i/>
          <w:iCs/>
        </w:rPr>
        <w:t>Lập trình viên:  Pham Lan</w:t>
      </w:r>
    </w:p>
    <w:p w14:paraId="025AC51D" w14:textId="02A919EA" w:rsidR="0058075C" w:rsidRPr="001C04DA" w:rsidRDefault="0058075C" w:rsidP="0058075C">
      <w:pPr>
        <w:rPr>
          <w:i/>
          <w:iCs/>
        </w:rPr>
      </w:pPr>
      <w:r w:rsidRPr="001C04DA">
        <w:rPr>
          <w:i/>
          <w:iCs/>
        </w:rPr>
        <w:t xml:space="preserve">Phiên dịch: Ngọc, </w:t>
      </w:r>
    </w:p>
    <w:p w14:paraId="1E7F1130" w14:textId="3C0E60F1" w:rsidR="00587AEE" w:rsidRDefault="00587AEE" w:rsidP="00587AEE">
      <w:pPr>
        <w:pStyle w:val="Heading2"/>
      </w:pPr>
      <w:bookmarkStart w:id="7" w:name="_Toc25660384"/>
      <w:r>
        <w:t>Phân chia vai trò của thành viên dự án và khách hàng</w:t>
      </w:r>
      <w:bookmarkEnd w:id="7"/>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72AD7366" w14:textId="4E1B7214" w:rsidR="00165B2F" w:rsidRPr="001C04DA" w:rsidRDefault="00165B2F" w:rsidP="00A17A47">
      <w:pPr>
        <w:rPr>
          <w:i/>
          <w:iCs/>
        </w:rPr>
      </w:pPr>
      <w:r w:rsidRPr="001C04DA">
        <w:rPr>
          <w:i/>
          <w:iCs/>
        </w:rP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8" w:name="_Toc25660385"/>
      <w:r>
        <w:t>Khảo sát dự án</w:t>
      </w:r>
      <w:bookmarkEnd w:id="8"/>
    </w:p>
    <w:p w14:paraId="4EFA2D31" w14:textId="2B5DE41B" w:rsidR="00344D7B" w:rsidRDefault="00344D7B" w:rsidP="00A9178E">
      <w:pPr>
        <w:pStyle w:val="Heading2"/>
      </w:pPr>
      <w:bookmarkStart w:id="9" w:name="_Toc25660386"/>
      <w:r>
        <w:t>Yêu cầu khách hàng</w:t>
      </w:r>
      <w:bookmarkEnd w:id="9"/>
    </w:p>
    <w:p w14:paraId="0D2D6649" w14:textId="09141E27" w:rsidR="00947316" w:rsidRDefault="00947316" w:rsidP="00A9178E">
      <w:pPr>
        <w:pStyle w:val="Heading2"/>
      </w:pPr>
      <w:bookmarkStart w:id="10" w:name="_Toc25660387"/>
      <w:r>
        <w:t xml:space="preserve">Mô hình </w:t>
      </w:r>
      <w:r w:rsidR="005E6C88">
        <w:t>hoạt động</w:t>
      </w:r>
      <w:r>
        <w:t xml:space="preserve"> hiện thời</w:t>
      </w:r>
      <w:r w:rsidR="005E6C88">
        <w:t xml:space="preserve"> – nghiệp vụ</w:t>
      </w:r>
      <w:bookmarkEnd w:id="10"/>
    </w:p>
    <w:p w14:paraId="7188314F" w14:textId="6CABACFC" w:rsidR="00947316" w:rsidRDefault="00947316" w:rsidP="00A9178E">
      <w:pPr>
        <w:pStyle w:val="Heading2"/>
      </w:pPr>
      <w:bookmarkStart w:id="11" w:name="_Toc25660388"/>
      <w:r>
        <w:t>Mô hình hoạt động dự kiến sau khi áp dụng sản phẩm mới</w:t>
      </w:r>
      <w:bookmarkEnd w:id="11"/>
    </w:p>
    <w:p w14:paraId="1118375C" w14:textId="1B5DBC48" w:rsidR="00F3362F" w:rsidRPr="00947316" w:rsidRDefault="00AD13E4" w:rsidP="00A9178E">
      <w:pPr>
        <w:pStyle w:val="Heading2"/>
      </w:pPr>
      <w:bookmarkStart w:id="12" w:name="_Toc25660389"/>
      <w:r>
        <w:t>Phạm vi</w:t>
      </w:r>
      <w:r w:rsidR="00DD00D8">
        <w:t xml:space="preserve"> dự án</w:t>
      </w:r>
      <w:bookmarkEnd w:id="12"/>
    </w:p>
    <w:p w14:paraId="51906836" w14:textId="543D8E3B" w:rsidR="00802E21" w:rsidRDefault="00802E21" w:rsidP="00F16A81">
      <w:pPr>
        <w:pStyle w:val="Heading1"/>
      </w:pPr>
      <w:bookmarkStart w:id="13" w:name="_Toc25660390"/>
      <w:r>
        <w:t>Giao tiếp/Trao đổi thông tin</w:t>
      </w:r>
      <w:bookmarkEnd w:id="13"/>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lastRenderedPageBreak/>
        <w:t>Các qui định về h</w:t>
      </w:r>
      <w:r>
        <w:rPr>
          <w:i/>
          <w:iCs/>
        </w:rPr>
        <w:t>ọp hành với khách hàng</w:t>
      </w:r>
    </w:p>
    <w:p w14:paraId="201D3D5C" w14:textId="571BF035" w:rsidR="00E31DB9" w:rsidRDefault="00E31DB9" w:rsidP="00F16A81">
      <w:pPr>
        <w:pStyle w:val="Heading1"/>
      </w:pPr>
      <w:bookmarkStart w:id="14" w:name="_Toc25660391"/>
      <w:r>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Heading2"/>
      </w:pPr>
      <w:bookmarkStart w:id="16" w:name="_Toc25660393"/>
      <w:r>
        <w:t>Work Breakdown Structure</w:t>
      </w:r>
      <w:bookmarkEnd w:id="16"/>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8" w:name="_Toc25660395"/>
      <w:r>
        <w:t>Ước lượng rủi ro</w:t>
      </w:r>
      <w:bookmarkEnd w:id="18"/>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lastRenderedPageBreak/>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29C398E3" w14:textId="77777777"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lastRenderedPageBreak/>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7"/>
      <w:headerReference w:type="default" r:id="rId18"/>
      <w:footerReference w:type="even" r:id="rId19"/>
      <w:footerReference w:type="default" r:id="rId20"/>
      <w:headerReference w:type="first" r:id="rId21"/>
      <w:footerReference w:type="first" r:id="rId22"/>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0C9214" w14:textId="77777777" w:rsidR="00390059" w:rsidRDefault="00390059">
      <w:r>
        <w:separator/>
      </w:r>
    </w:p>
    <w:p w14:paraId="094CF2FE" w14:textId="77777777" w:rsidR="00390059" w:rsidRDefault="00390059"/>
  </w:endnote>
  <w:endnote w:type="continuationSeparator" w:id="0">
    <w:p w14:paraId="31555CC4" w14:textId="77777777" w:rsidR="00390059" w:rsidRDefault="00390059">
      <w:r>
        <w:continuationSeparator/>
      </w:r>
    </w:p>
    <w:p w14:paraId="32D49801" w14:textId="77777777" w:rsidR="00390059" w:rsidRDefault="003900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77F50E" w14:textId="77777777" w:rsidR="00390059" w:rsidRDefault="00390059">
      <w:r>
        <w:separator/>
      </w:r>
    </w:p>
    <w:p w14:paraId="7100E29E" w14:textId="77777777" w:rsidR="00390059" w:rsidRDefault="00390059"/>
  </w:footnote>
  <w:footnote w:type="continuationSeparator" w:id="0">
    <w:p w14:paraId="631B0971" w14:textId="77777777" w:rsidR="00390059" w:rsidRDefault="00390059">
      <w:r>
        <w:continuationSeparator/>
      </w:r>
    </w:p>
    <w:p w14:paraId="1F463215" w14:textId="77777777" w:rsidR="00390059" w:rsidRDefault="0039005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0059"/>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60C"/>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71537D-444D-4C25-8FB6-B6AE2CE7A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10</Pages>
  <Words>1229</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8224</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Nguyen Van Tin 20153805</cp:lastModifiedBy>
  <cp:revision>246</cp:revision>
  <cp:lastPrinted>2008-03-13T11:02:00Z</cp:lastPrinted>
  <dcterms:created xsi:type="dcterms:W3CDTF">2018-10-22T04:18:00Z</dcterms:created>
  <dcterms:modified xsi:type="dcterms:W3CDTF">2019-12-17T07:58:00Z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